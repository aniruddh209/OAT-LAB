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AED9" w14:textId="38C20422" w:rsidR="00F5689F" w:rsidRPr="008F2C13" w:rsidRDefault="008450E9" w:rsidP="008450E9">
      <w:pPr>
        <w:spacing w:after="0"/>
        <w:rPr>
          <w:sz w:val="36"/>
          <w:szCs w:val="36"/>
        </w:rPr>
      </w:pPr>
      <w:r w:rsidRPr="00171685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AAF8E85" wp14:editId="57F94DEF">
                <wp:simplePos x="0" y="0"/>
                <wp:positionH relativeFrom="column">
                  <wp:posOffset>-2176780</wp:posOffset>
                </wp:positionH>
                <wp:positionV relativeFrom="paragraph">
                  <wp:posOffset>-612775</wp:posOffset>
                </wp:positionV>
                <wp:extent cx="7772400" cy="1006729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290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8EA05" id="Group 4" o:spid="_x0000_s1026" alt="&quot;&quot;" style="position:absolute;margin-left:-171.4pt;margin-top:-48.25pt;width:612pt;height:792.7pt;z-index:-251657216;mso-height-relative:margin" coordsize="77724,100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&#13;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&#13;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&#13;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" fillcolor="white [3212]" stroked="f" strokeweight="1pt"/>
                <w10:anchorlock/>
              </v:group>
            </w:pict>
          </mc:Fallback>
        </mc:AlternateContent>
      </w:r>
      <w:r w:rsidR="008F2C13" w:rsidRPr="00171685">
        <w:rPr>
          <w:b/>
          <w:bCs/>
          <w:sz w:val="36"/>
          <w:szCs w:val="36"/>
        </w:rPr>
        <w:t>Contact Information</w:t>
      </w:r>
      <w:r w:rsidR="008F2C13" w:rsidRPr="008F2C13">
        <w:rPr>
          <w:sz w:val="36"/>
          <w:szCs w:val="36"/>
        </w:rPr>
        <w:t>: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3E29C20C" w14:textId="77777777" w:rsidTr="008450E9">
        <w:trPr>
          <w:trHeight w:val="1872"/>
        </w:trPr>
        <w:tc>
          <w:tcPr>
            <w:tcW w:w="5000" w:type="pct"/>
          </w:tcPr>
          <w:sdt>
            <w:sdtPr>
              <w:id w:val="1021446717"/>
              <w:placeholder>
                <w:docPart w:val="2B23B3436470744C9DA9C8B3A73123A5"/>
              </w:placeholder>
              <w15:appearance w15:val="hidden"/>
            </w:sdtPr>
            <w:sdtContent>
              <w:p w14:paraId="19DB75D4" w14:textId="7F58E18F" w:rsidR="008F2C13" w:rsidRPr="008F2C13" w:rsidRDefault="008F2C13" w:rsidP="008F2C13">
                <w:pPr>
                  <w:pStyle w:val="p1"/>
                  <w:rPr>
                    <w:sz w:val="22"/>
                    <w:szCs w:val="22"/>
                  </w:rPr>
                </w:pPr>
                <w:r w:rsidRPr="008F2C13">
                  <w:rPr>
                    <w:sz w:val="22"/>
                    <w:szCs w:val="22"/>
                  </w:rPr>
                  <w:sym w:font="Symbol" w:char="F0B7"/>
                </w:r>
                <w:r w:rsidRPr="008F2C13">
                  <w:rPr>
                    <w:rStyle w:val="s1"/>
                    <w:sz w:val="22"/>
                    <w:szCs w:val="22"/>
                  </w:rPr>
                  <w:t xml:space="preserve"> </w:t>
                </w:r>
                <w:r w:rsidRPr="008F2C13">
                  <w:rPr>
                    <w:sz w:val="22"/>
                    <w:szCs w:val="22"/>
                  </w:rPr>
                  <w:t>Mobile Number</w:t>
                </w:r>
                <w:r w:rsidRPr="008F2C13">
                  <w:rPr>
                    <w:sz w:val="22"/>
                    <w:szCs w:val="22"/>
                  </w:rPr>
                  <w:t>:9313599527</w:t>
                </w:r>
              </w:p>
              <w:p w14:paraId="134402B6" w14:textId="5F32D4F8" w:rsidR="008F2C13" w:rsidRPr="008F2C13" w:rsidRDefault="008F2C13" w:rsidP="008F2C13">
                <w:pPr>
                  <w:pStyle w:val="p1"/>
                  <w:rPr>
                    <w:sz w:val="22"/>
                    <w:szCs w:val="22"/>
                  </w:rPr>
                </w:pPr>
                <w:r w:rsidRPr="008F2C13">
                  <w:rPr>
                    <w:sz w:val="22"/>
                    <w:szCs w:val="22"/>
                  </w:rPr>
                  <w:sym w:font="Symbol" w:char="F0B7"/>
                </w:r>
                <w:r w:rsidRPr="008F2C13">
                  <w:rPr>
                    <w:rStyle w:val="s1"/>
                    <w:sz w:val="22"/>
                    <w:szCs w:val="22"/>
                  </w:rPr>
                  <w:t xml:space="preserve"> </w:t>
                </w:r>
                <w:r w:rsidRPr="008F2C13">
                  <w:rPr>
                    <w:sz w:val="22"/>
                    <w:szCs w:val="22"/>
                  </w:rPr>
                  <w:t>Email Address</w:t>
                </w:r>
                <w:r w:rsidRPr="008F2C13">
                  <w:rPr>
                    <w:sz w:val="22"/>
                    <w:szCs w:val="22"/>
                  </w:rPr>
                  <w:t>:aniruddhp16@gmail.com</w:t>
                </w:r>
              </w:p>
              <w:p w14:paraId="166AFE3D" w14:textId="21A8249B" w:rsidR="008F2C13" w:rsidRPr="008F2C13" w:rsidRDefault="008F2C13" w:rsidP="008F2C13">
                <w:pPr>
                  <w:pStyle w:val="p1"/>
                  <w:rPr>
                    <w:sz w:val="22"/>
                    <w:szCs w:val="22"/>
                  </w:rPr>
                </w:pPr>
                <w:r w:rsidRPr="008F2C13">
                  <w:rPr>
                    <w:sz w:val="22"/>
                    <w:szCs w:val="22"/>
                  </w:rPr>
                  <w:sym w:font="Symbol" w:char="F0B7"/>
                </w:r>
                <w:r w:rsidRPr="008F2C13">
                  <w:rPr>
                    <w:rStyle w:val="s1"/>
                    <w:sz w:val="22"/>
                    <w:szCs w:val="22"/>
                  </w:rPr>
                  <w:t xml:space="preserve"> </w:t>
                </w:r>
                <w:r w:rsidRPr="008F2C13">
                  <w:rPr>
                    <w:sz w:val="22"/>
                    <w:szCs w:val="22"/>
                  </w:rPr>
                  <w:t>Residential Address</w:t>
                </w:r>
                <w:r w:rsidRPr="008F2C13">
                  <w:rPr>
                    <w:sz w:val="22"/>
                    <w:szCs w:val="22"/>
                  </w:rPr>
                  <w:t>:Una,Girsomnath,362560</w:t>
                </w:r>
              </w:p>
            </w:sdtContent>
          </w:sdt>
          <w:p w14:paraId="1C4C8227" w14:textId="5161223A" w:rsidR="008450E9" w:rsidRDefault="00301C46" w:rsidP="002963B1">
            <w:pPr>
              <w:pStyle w:val="Address"/>
            </w:pPr>
            <w:r>
              <w:t xml:space="preserve"> </w:t>
            </w:r>
          </w:p>
        </w:tc>
      </w:tr>
      <w:tr w:rsidR="008450E9" w14:paraId="7D72B1AB" w14:textId="77777777" w:rsidTr="008450E9">
        <w:trPr>
          <w:trHeight w:val="2016"/>
        </w:trPr>
        <w:tc>
          <w:tcPr>
            <w:tcW w:w="5000" w:type="pct"/>
          </w:tcPr>
          <w:p w14:paraId="7271033B" w14:textId="77777777" w:rsidR="008450E9" w:rsidRPr="00171685" w:rsidRDefault="008F2C13" w:rsidP="008450E9">
            <w:pPr>
              <w:pStyle w:val="Title"/>
              <w:rPr>
                <w:color w:val="336F79" w:themeColor="accent3" w:themeShade="BF"/>
              </w:rPr>
            </w:pPr>
            <w:r w:rsidRPr="00171685">
              <w:rPr>
                <w:color w:val="336F79" w:themeColor="accent3" w:themeShade="BF"/>
              </w:rPr>
              <w:t>PARMAR</w:t>
            </w:r>
            <w:r w:rsidRPr="00171685">
              <w:rPr>
                <w:color w:val="336F79" w:themeColor="accent3" w:themeShade="BF"/>
              </w:rPr>
              <w:br/>
              <w:t>ANIRUDDH</w:t>
            </w:r>
          </w:p>
          <w:p w14:paraId="2C21F968" w14:textId="79B56E5D" w:rsidR="00171685" w:rsidRPr="00171685" w:rsidRDefault="00171685" w:rsidP="00171685">
            <w:pPr>
              <w:pStyle w:val="p1"/>
              <w:rPr>
                <w:b/>
                <w:bCs/>
                <w:sz w:val="22"/>
                <w:szCs w:val="22"/>
              </w:rPr>
            </w:pPr>
            <w:r w:rsidRPr="00171685">
              <w:rPr>
                <w:b/>
                <w:bCs/>
                <w:sz w:val="22"/>
                <w:szCs w:val="22"/>
              </w:rPr>
              <w:t>Career Objective</w:t>
            </w:r>
            <w:r w:rsidRPr="00171685">
              <w:rPr>
                <w:b/>
                <w:bCs/>
                <w:sz w:val="22"/>
                <w:szCs w:val="22"/>
              </w:rPr>
              <w:t>:</w:t>
            </w:r>
          </w:p>
          <w:p w14:paraId="0E7168F1" w14:textId="153C5D79" w:rsidR="00171685" w:rsidRDefault="00171685" w:rsidP="00171685">
            <w:r>
              <w:t xml:space="preserve">My </w:t>
            </w:r>
            <w:proofErr w:type="gramStart"/>
            <w:r>
              <w:t>all time</w:t>
            </w:r>
            <w:proofErr w:type="gramEnd"/>
            <w:r>
              <w:t xml:space="preserve"> goal is devlope best for our </w:t>
            </w:r>
            <w:proofErr w:type="gramStart"/>
            <w:r>
              <w:t>country,useful</w:t>
            </w:r>
            <w:proofErr w:type="gramEnd"/>
            <w:r>
              <w:t xml:space="preserve"> for all people and help them to grow up!</w:t>
            </w:r>
          </w:p>
          <w:p w14:paraId="4CD0432E" w14:textId="44988758" w:rsidR="00171685" w:rsidRDefault="00171685" w:rsidP="00171685">
            <w:pPr>
              <w:pStyle w:val="p1"/>
              <w:rPr>
                <w:sz w:val="21"/>
                <w:szCs w:val="21"/>
              </w:rPr>
            </w:pPr>
            <w:r w:rsidRPr="00171685">
              <w:rPr>
                <w:sz w:val="21"/>
                <w:szCs w:val="21"/>
              </w:rPr>
              <w:sym w:font="Symbol" w:char="F0B7"/>
            </w:r>
            <w:r w:rsidRPr="00171685">
              <w:rPr>
                <w:rStyle w:val="s1"/>
                <w:sz w:val="21"/>
                <w:szCs w:val="21"/>
              </w:rPr>
              <w:t xml:space="preserve"> </w:t>
            </w:r>
            <w:r w:rsidRPr="00171685">
              <w:rPr>
                <w:sz w:val="21"/>
                <w:szCs w:val="21"/>
              </w:rPr>
              <w:t>List of languages you can read, write, or speak</w:t>
            </w:r>
            <w:r>
              <w:rPr>
                <w:sz w:val="21"/>
                <w:szCs w:val="21"/>
              </w:rPr>
              <w:t>:Hindi,English,Gujrati</w:t>
            </w:r>
          </w:p>
          <w:p w14:paraId="7FDD2C75" w14:textId="0D0ED501" w:rsidR="00171685" w:rsidRPr="00171685" w:rsidRDefault="00171685" w:rsidP="00171685">
            <w:pPr>
              <w:pStyle w:val="p1"/>
              <w:rPr>
                <w:sz w:val="21"/>
                <w:szCs w:val="21"/>
              </w:rPr>
            </w:pPr>
            <w:r w:rsidRPr="00171685">
              <w:rPr>
                <w:sz w:val="21"/>
                <w:szCs w:val="21"/>
              </w:rPr>
              <w:sym w:font="Symbol" w:char="F0B7"/>
            </w:r>
            <w:r w:rsidRPr="00171685">
              <w:rPr>
                <w:rStyle w:val="s1"/>
                <w:sz w:val="21"/>
                <w:szCs w:val="21"/>
              </w:rPr>
              <w:t xml:space="preserve"> </w:t>
            </w:r>
            <w:r w:rsidRPr="00171685">
              <w:rPr>
                <w:sz w:val="21"/>
                <w:szCs w:val="21"/>
              </w:rPr>
              <w:t>Personal qualities and areas of improvement</w:t>
            </w:r>
            <w:r>
              <w:rPr>
                <w:sz w:val="21"/>
                <w:szCs w:val="21"/>
              </w:rPr>
              <w:t>:Try my best always</w:t>
            </w:r>
          </w:p>
          <w:p w14:paraId="6FFF845C" w14:textId="364A3886" w:rsidR="008F2C13" w:rsidRPr="00171685" w:rsidRDefault="008F2C13" w:rsidP="008F2C13">
            <w:pPr>
              <w:pStyle w:val="p1"/>
              <w:rPr>
                <w:sz w:val="22"/>
                <w:szCs w:val="22"/>
              </w:rPr>
            </w:pPr>
            <w:r w:rsidRPr="00171685">
              <w:rPr>
                <w:sz w:val="22"/>
                <w:szCs w:val="22"/>
              </w:rPr>
              <w:sym w:font="Symbol" w:char="F0B7"/>
            </w:r>
            <w:r w:rsidRPr="00171685">
              <w:rPr>
                <w:rStyle w:val="s1"/>
                <w:sz w:val="22"/>
                <w:szCs w:val="22"/>
              </w:rPr>
              <w:t xml:space="preserve"> </w:t>
            </w:r>
            <w:r w:rsidRPr="00171685">
              <w:rPr>
                <w:sz w:val="22"/>
                <w:szCs w:val="22"/>
              </w:rPr>
              <w:t>Date of Birth</w:t>
            </w:r>
            <w:r w:rsidRPr="00171685">
              <w:rPr>
                <w:sz w:val="22"/>
                <w:szCs w:val="22"/>
              </w:rPr>
              <w:t>:)02/09/2007</w:t>
            </w:r>
          </w:p>
          <w:p w14:paraId="3885BE4D" w14:textId="0380D305" w:rsidR="008F2C13" w:rsidRPr="00171685" w:rsidRDefault="008F2C13" w:rsidP="008F2C13">
            <w:pPr>
              <w:pStyle w:val="p1"/>
              <w:rPr>
                <w:sz w:val="22"/>
                <w:szCs w:val="22"/>
              </w:rPr>
            </w:pPr>
            <w:r w:rsidRPr="00171685">
              <w:rPr>
                <w:sz w:val="22"/>
                <w:szCs w:val="22"/>
              </w:rPr>
              <w:sym w:font="Symbol" w:char="F0B7"/>
            </w:r>
            <w:r w:rsidRPr="00171685">
              <w:rPr>
                <w:rStyle w:val="s1"/>
                <w:sz w:val="22"/>
                <w:szCs w:val="22"/>
              </w:rPr>
              <w:t xml:space="preserve"> </w:t>
            </w:r>
            <w:r w:rsidRPr="00171685">
              <w:rPr>
                <w:sz w:val="22"/>
                <w:szCs w:val="22"/>
              </w:rPr>
              <w:t>Gender</w:t>
            </w:r>
            <w:r w:rsidRPr="00171685">
              <w:rPr>
                <w:sz w:val="22"/>
                <w:szCs w:val="22"/>
              </w:rPr>
              <w:t>:Male</w:t>
            </w:r>
          </w:p>
          <w:p w14:paraId="7DE253A1" w14:textId="66F03828" w:rsidR="008F2C13" w:rsidRPr="00171685" w:rsidRDefault="008F2C13" w:rsidP="008F2C13">
            <w:pPr>
              <w:pStyle w:val="p1"/>
              <w:rPr>
                <w:sz w:val="22"/>
                <w:szCs w:val="22"/>
              </w:rPr>
            </w:pPr>
            <w:r w:rsidRPr="00171685">
              <w:rPr>
                <w:sz w:val="22"/>
                <w:szCs w:val="22"/>
              </w:rPr>
              <w:sym w:font="Symbol" w:char="F0B7"/>
            </w:r>
            <w:r w:rsidRPr="00171685">
              <w:rPr>
                <w:rStyle w:val="s1"/>
                <w:sz w:val="22"/>
                <w:szCs w:val="22"/>
              </w:rPr>
              <w:t xml:space="preserve"> </w:t>
            </w:r>
            <w:r w:rsidRPr="00171685">
              <w:rPr>
                <w:sz w:val="22"/>
                <w:szCs w:val="22"/>
              </w:rPr>
              <w:t>Nationality</w:t>
            </w:r>
            <w:r w:rsidRPr="00171685">
              <w:rPr>
                <w:sz w:val="22"/>
                <w:szCs w:val="22"/>
              </w:rPr>
              <w:t>:Indian</w:t>
            </w:r>
          </w:p>
          <w:p w14:paraId="45C17990" w14:textId="77777777" w:rsidR="008F2C13" w:rsidRPr="00171685" w:rsidRDefault="008F2C13" w:rsidP="008F2C13">
            <w:pPr>
              <w:pStyle w:val="p1"/>
              <w:rPr>
                <w:sz w:val="22"/>
                <w:szCs w:val="22"/>
              </w:rPr>
            </w:pPr>
            <w:r w:rsidRPr="00171685">
              <w:rPr>
                <w:sz w:val="22"/>
                <w:szCs w:val="22"/>
              </w:rPr>
              <w:sym w:font="Symbol" w:char="F0B7"/>
            </w:r>
            <w:r w:rsidRPr="00171685">
              <w:rPr>
                <w:rStyle w:val="s1"/>
                <w:sz w:val="22"/>
                <w:szCs w:val="22"/>
              </w:rPr>
              <w:t xml:space="preserve"> </w:t>
            </w:r>
            <w:r w:rsidRPr="00171685">
              <w:rPr>
                <w:sz w:val="22"/>
                <w:szCs w:val="22"/>
              </w:rPr>
              <w:t>Marital Status</w:t>
            </w:r>
            <w:r w:rsidRPr="00171685">
              <w:rPr>
                <w:sz w:val="22"/>
                <w:szCs w:val="22"/>
              </w:rPr>
              <w:t>:Single</w:t>
            </w:r>
          </w:p>
          <w:p w14:paraId="630622D2" w14:textId="71FFB146" w:rsidR="008F2C13" w:rsidRPr="008F2C13" w:rsidRDefault="008F2C13" w:rsidP="008F2C13">
            <w:pPr>
              <w:pStyle w:val="p1"/>
              <w:rPr>
                <w:sz w:val="24"/>
                <w:szCs w:val="24"/>
              </w:rPr>
            </w:pPr>
          </w:p>
        </w:tc>
      </w:tr>
      <w:tr w:rsidR="008450E9" w14:paraId="650532E5" w14:textId="77777777" w:rsidTr="002963B1">
        <w:trPr>
          <w:trHeight w:val="2592"/>
        </w:trPr>
        <w:tc>
          <w:tcPr>
            <w:tcW w:w="5000" w:type="pct"/>
          </w:tcPr>
          <w:p w14:paraId="5A37BD7C" w14:textId="7F1AD9F9" w:rsidR="008F2C13" w:rsidRPr="00171685" w:rsidRDefault="008F2C13" w:rsidP="008F2C13">
            <w:pPr>
              <w:pStyle w:val="p1"/>
              <w:rPr>
                <w:b/>
                <w:bCs/>
                <w:sz w:val="22"/>
                <w:szCs w:val="22"/>
              </w:rPr>
            </w:pPr>
            <w:r w:rsidRPr="00171685">
              <w:rPr>
                <w:b/>
                <w:bCs/>
                <w:sz w:val="22"/>
                <w:szCs w:val="22"/>
              </w:rPr>
              <w:t xml:space="preserve">Educational Qualifications </w:t>
            </w:r>
          </w:p>
          <w:p w14:paraId="276D31AA" w14:textId="20D02B9E" w:rsidR="008F2C13" w:rsidRPr="00171685" w:rsidRDefault="008F2C13" w:rsidP="008F2C13">
            <w:pPr>
              <w:pStyle w:val="p1"/>
              <w:rPr>
                <w:sz w:val="22"/>
                <w:szCs w:val="22"/>
              </w:rPr>
            </w:pPr>
            <w:r w:rsidRPr="00171685">
              <w:rPr>
                <w:sz w:val="22"/>
                <w:szCs w:val="22"/>
              </w:rPr>
              <w:sym w:font="Symbol" w:char="F0B7"/>
            </w:r>
            <w:r w:rsidRPr="00171685">
              <w:rPr>
                <w:rStyle w:val="s1"/>
                <w:sz w:val="22"/>
                <w:szCs w:val="22"/>
              </w:rPr>
              <w:t xml:space="preserve"> </w:t>
            </w:r>
            <w:r w:rsidRPr="00171685">
              <w:rPr>
                <w:sz w:val="22"/>
                <w:szCs w:val="22"/>
              </w:rPr>
              <w:t>Degree</w:t>
            </w:r>
            <w:r w:rsidRPr="00171685">
              <w:rPr>
                <w:sz w:val="22"/>
                <w:szCs w:val="22"/>
              </w:rPr>
              <w:t>: B.tech CSE</w:t>
            </w:r>
          </w:p>
          <w:p w14:paraId="231704A7" w14:textId="3F9FC1B0" w:rsidR="008F2C13" w:rsidRPr="00171685" w:rsidRDefault="008F2C13" w:rsidP="008F2C13">
            <w:pPr>
              <w:pStyle w:val="p1"/>
              <w:rPr>
                <w:sz w:val="22"/>
                <w:szCs w:val="22"/>
              </w:rPr>
            </w:pPr>
            <w:r w:rsidRPr="00171685">
              <w:rPr>
                <w:sz w:val="22"/>
                <w:szCs w:val="22"/>
              </w:rPr>
              <w:sym w:font="Symbol" w:char="F0B7"/>
            </w:r>
            <w:r w:rsidRPr="00171685">
              <w:rPr>
                <w:rStyle w:val="s1"/>
                <w:sz w:val="22"/>
                <w:szCs w:val="22"/>
              </w:rPr>
              <w:t xml:space="preserve"> </w:t>
            </w:r>
            <w:r w:rsidRPr="00171685">
              <w:rPr>
                <w:sz w:val="22"/>
                <w:szCs w:val="22"/>
              </w:rPr>
              <w:t>Institution Name</w:t>
            </w:r>
            <w:r w:rsidRPr="00171685">
              <w:rPr>
                <w:sz w:val="22"/>
                <w:szCs w:val="22"/>
              </w:rPr>
              <w:t>:Darshan University</w:t>
            </w:r>
          </w:p>
          <w:p w14:paraId="451A2F7E" w14:textId="744E038F" w:rsidR="008F2C13" w:rsidRPr="00171685" w:rsidRDefault="008F2C13" w:rsidP="008F2C13">
            <w:pPr>
              <w:pStyle w:val="p1"/>
              <w:rPr>
                <w:sz w:val="22"/>
                <w:szCs w:val="22"/>
              </w:rPr>
            </w:pPr>
            <w:r w:rsidRPr="00171685">
              <w:rPr>
                <w:sz w:val="22"/>
                <w:szCs w:val="22"/>
              </w:rPr>
              <w:sym w:font="Symbol" w:char="F0B7"/>
            </w:r>
            <w:r w:rsidRPr="00171685">
              <w:rPr>
                <w:rStyle w:val="s1"/>
                <w:sz w:val="22"/>
                <w:szCs w:val="22"/>
              </w:rPr>
              <w:t xml:space="preserve"> </w:t>
            </w:r>
            <w:r w:rsidRPr="00171685">
              <w:rPr>
                <w:sz w:val="22"/>
                <w:szCs w:val="22"/>
              </w:rPr>
              <w:t>Board/University</w:t>
            </w:r>
            <w:r w:rsidRPr="00171685">
              <w:rPr>
                <w:sz w:val="22"/>
                <w:szCs w:val="22"/>
              </w:rPr>
              <w:t>:Gujrat Board</w:t>
            </w:r>
          </w:p>
          <w:p w14:paraId="189CD0CA" w14:textId="34C6F90C" w:rsidR="008F2C13" w:rsidRPr="00171685" w:rsidRDefault="008F2C13" w:rsidP="008F2C13">
            <w:pPr>
              <w:pStyle w:val="p1"/>
              <w:rPr>
                <w:sz w:val="22"/>
                <w:szCs w:val="22"/>
              </w:rPr>
            </w:pPr>
            <w:r w:rsidRPr="00171685">
              <w:rPr>
                <w:sz w:val="22"/>
                <w:szCs w:val="22"/>
              </w:rPr>
              <w:sym w:font="Symbol" w:char="F0B7"/>
            </w:r>
            <w:r w:rsidRPr="00171685">
              <w:rPr>
                <w:rStyle w:val="s1"/>
                <w:sz w:val="22"/>
                <w:szCs w:val="22"/>
              </w:rPr>
              <w:t xml:space="preserve"> </w:t>
            </w:r>
            <w:r w:rsidRPr="00171685">
              <w:rPr>
                <w:sz w:val="22"/>
                <w:szCs w:val="22"/>
              </w:rPr>
              <w:t>Year of Passing</w:t>
            </w:r>
            <w:r w:rsidRPr="00171685">
              <w:rPr>
                <w:sz w:val="22"/>
                <w:szCs w:val="22"/>
              </w:rPr>
              <w:t>:2027</w:t>
            </w:r>
          </w:p>
          <w:p w14:paraId="53028AF5" w14:textId="4310AE9A" w:rsidR="008F2C13" w:rsidRPr="00171685" w:rsidRDefault="008F2C13" w:rsidP="008F2C13">
            <w:pPr>
              <w:pStyle w:val="p1"/>
              <w:rPr>
                <w:sz w:val="22"/>
                <w:szCs w:val="22"/>
              </w:rPr>
            </w:pPr>
            <w:r w:rsidRPr="00171685">
              <w:rPr>
                <w:sz w:val="22"/>
                <w:szCs w:val="22"/>
              </w:rPr>
              <w:sym w:font="Symbol" w:char="F0B7"/>
            </w:r>
            <w:r w:rsidRPr="00171685">
              <w:rPr>
                <w:rStyle w:val="s1"/>
                <w:sz w:val="22"/>
                <w:szCs w:val="22"/>
              </w:rPr>
              <w:t xml:space="preserve"> </w:t>
            </w:r>
            <w:r w:rsidRPr="00171685">
              <w:rPr>
                <w:sz w:val="22"/>
                <w:szCs w:val="22"/>
              </w:rPr>
              <w:t>Percentage/CGPA</w:t>
            </w:r>
            <w:r w:rsidRPr="00171685">
              <w:rPr>
                <w:sz w:val="22"/>
                <w:szCs w:val="22"/>
              </w:rPr>
              <w:t>:8.00</w:t>
            </w:r>
          </w:p>
          <w:p w14:paraId="76F18C25" w14:textId="77777777" w:rsidR="008F2C13" w:rsidRPr="008F2C13" w:rsidRDefault="008F2C13" w:rsidP="008F2C13">
            <w:pPr>
              <w:pStyle w:val="p1"/>
              <w:rPr>
                <w:sz w:val="24"/>
                <w:szCs w:val="24"/>
              </w:rPr>
            </w:pPr>
          </w:p>
          <w:p w14:paraId="11D5BDFF" w14:textId="397B841E" w:rsidR="008F2C13" w:rsidRPr="00171685" w:rsidRDefault="008450E9" w:rsidP="008F2C13">
            <w:pPr>
              <w:pStyle w:val="p1"/>
              <w:rPr>
                <w:b/>
                <w:bCs/>
                <w:sz w:val="24"/>
                <w:szCs w:val="24"/>
              </w:rPr>
            </w:pPr>
            <w:r w:rsidRPr="00E6525B">
              <w:t xml:space="preserve"> </w:t>
            </w:r>
            <w:r w:rsidR="008F2C13" w:rsidRPr="00171685">
              <w:rPr>
                <w:b/>
                <w:bCs/>
                <w:sz w:val="24"/>
                <w:szCs w:val="24"/>
              </w:rPr>
              <w:t>Technical Skills</w:t>
            </w:r>
          </w:p>
          <w:p w14:paraId="4FE69762" w14:textId="60AD92BF" w:rsidR="008F2C13" w:rsidRPr="00171685" w:rsidRDefault="008F2C13" w:rsidP="008F2C13">
            <w:pPr>
              <w:pStyle w:val="p1"/>
              <w:rPr>
                <w:sz w:val="24"/>
                <w:szCs w:val="24"/>
              </w:rPr>
            </w:pPr>
            <w:r w:rsidRPr="00171685">
              <w:rPr>
                <w:sz w:val="24"/>
                <w:szCs w:val="24"/>
              </w:rPr>
              <w:sym w:font="Symbol" w:char="F0B7"/>
            </w:r>
            <w:r w:rsidRPr="00171685">
              <w:rPr>
                <w:rStyle w:val="s1"/>
                <w:sz w:val="24"/>
                <w:szCs w:val="24"/>
              </w:rPr>
              <w:t xml:space="preserve"> </w:t>
            </w:r>
            <w:r w:rsidRPr="00171685">
              <w:rPr>
                <w:sz w:val="24"/>
                <w:szCs w:val="24"/>
              </w:rPr>
              <w:t>Programming Languages</w:t>
            </w:r>
            <w:r w:rsidRPr="00171685">
              <w:rPr>
                <w:sz w:val="24"/>
                <w:szCs w:val="24"/>
              </w:rPr>
              <w:t>:Java,C language,C++</w:t>
            </w:r>
          </w:p>
          <w:p w14:paraId="5C4A69D6" w14:textId="02B485A8" w:rsidR="008F2C13" w:rsidRPr="00171685" w:rsidRDefault="008F2C13" w:rsidP="008F2C13">
            <w:pPr>
              <w:pStyle w:val="p1"/>
              <w:rPr>
                <w:sz w:val="24"/>
                <w:szCs w:val="24"/>
              </w:rPr>
            </w:pPr>
            <w:r w:rsidRPr="00171685">
              <w:rPr>
                <w:sz w:val="24"/>
                <w:szCs w:val="24"/>
              </w:rPr>
              <w:sym w:font="Symbol" w:char="F0B7"/>
            </w:r>
            <w:r w:rsidRPr="00171685">
              <w:rPr>
                <w:rStyle w:val="s1"/>
                <w:sz w:val="24"/>
                <w:szCs w:val="24"/>
              </w:rPr>
              <w:t xml:space="preserve"> </w:t>
            </w:r>
            <w:r w:rsidRPr="00171685">
              <w:rPr>
                <w:sz w:val="24"/>
                <w:szCs w:val="24"/>
              </w:rPr>
              <w:t>Tools/Software</w:t>
            </w:r>
            <w:r w:rsidRPr="00171685">
              <w:rPr>
                <w:sz w:val="24"/>
                <w:szCs w:val="24"/>
              </w:rPr>
              <w:t>:VS Code,Sublime</w:t>
            </w:r>
          </w:p>
          <w:p w14:paraId="2DCB0B6A" w14:textId="0A072918" w:rsidR="008F2C13" w:rsidRPr="00171685" w:rsidRDefault="008F2C13" w:rsidP="008F2C13">
            <w:pPr>
              <w:pStyle w:val="p1"/>
              <w:rPr>
                <w:sz w:val="24"/>
                <w:szCs w:val="24"/>
              </w:rPr>
            </w:pPr>
            <w:r w:rsidRPr="00171685">
              <w:rPr>
                <w:sz w:val="24"/>
                <w:szCs w:val="24"/>
              </w:rPr>
              <w:sym w:font="Symbol" w:char="F0B7"/>
            </w:r>
            <w:r w:rsidRPr="00171685">
              <w:rPr>
                <w:rStyle w:val="s1"/>
                <w:sz w:val="24"/>
                <w:szCs w:val="24"/>
              </w:rPr>
              <w:t xml:space="preserve"> </w:t>
            </w:r>
            <w:r w:rsidRPr="00171685">
              <w:rPr>
                <w:sz w:val="24"/>
                <w:szCs w:val="24"/>
              </w:rPr>
              <w:t>Other relevant skills</w:t>
            </w:r>
            <w:r w:rsidRPr="00171685">
              <w:rPr>
                <w:sz w:val="24"/>
                <w:szCs w:val="24"/>
              </w:rPr>
              <w:t xml:space="preserve">:Logic building and development </w:t>
            </w:r>
          </w:p>
          <w:p w14:paraId="49CF7C17" w14:textId="77777777" w:rsidR="008F2C13" w:rsidRPr="00171685" w:rsidRDefault="008F2C13" w:rsidP="008F2C13">
            <w:pPr>
              <w:pStyle w:val="p1"/>
              <w:rPr>
                <w:sz w:val="24"/>
                <w:szCs w:val="24"/>
              </w:rPr>
            </w:pPr>
          </w:p>
          <w:p w14:paraId="61819EB9" w14:textId="3BB476E3" w:rsidR="008F2C13" w:rsidRPr="00171685" w:rsidRDefault="008F2C13" w:rsidP="008F2C13">
            <w:pPr>
              <w:pStyle w:val="p1"/>
              <w:rPr>
                <w:b/>
                <w:bCs/>
                <w:sz w:val="24"/>
                <w:szCs w:val="24"/>
              </w:rPr>
            </w:pPr>
            <w:r w:rsidRPr="00171685">
              <w:rPr>
                <w:b/>
                <w:bCs/>
                <w:sz w:val="24"/>
                <w:szCs w:val="24"/>
              </w:rPr>
              <w:t>Project Details</w:t>
            </w:r>
          </w:p>
          <w:p w14:paraId="44B30868" w14:textId="40C4046A" w:rsidR="008F2C13" w:rsidRPr="00171685" w:rsidRDefault="008F2C13" w:rsidP="008F2C13">
            <w:pPr>
              <w:pStyle w:val="p1"/>
              <w:rPr>
                <w:sz w:val="24"/>
                <w:szCs w:val="24"/>
              </w:rPr>
            </w:pPr>
            <w:r w:rsidRPr="00171685">
              <w:rPr>
                <w:sz w:val="24"/>
                <w:szCs w:val="24"/>
              </w:rPr>
              <w:sym w:font="Symbol" w:char="F0B7"/>
            </w:r>
            <w:r w:rsidRPr="00171685">
              <w:rPr>
                <w:rStyle w:val="s1"/>
                <w:sz w:val="24"/>
                <w:szCs w:val="24"/>
              </w:rPr>
              <w:t xml:space="preserve"> </w:t>
            </w:r>
            <w:r w:rsidRPr="00171685">
              <w:rPr>
                <w:sz w:val="24"/>
                <w:szCs w:val="24"/>
              </w:rPr>
              <w:t>Project Title</w:t>
            </w:r>
            <w:r w:rsidRPr="00171685">
              <w:rPr>
                <w:sz w:val="24"/>
                <w:szCs w:val="24"/>
              </w:rPr>
              <w:t>:Web designing</w:t>
            </w:r>
          </w:p>
          <w:p w14:paraId="23565886" w14:textId="652AF1A7" w:rsidR="008F2C13" w:rsidRPr="00171685" w:rsidRDefault="008F2C13" w:rsidP="008F2C13">
            <w:pPr>
              <w:pStyle w:val="p1"/>
              <w:rPr>
                <w:sz w:val="24"/>
                <w:szCs w:val="24"/>
              </w:rPr>
            </w:pPr>
            <w:r w:rsidRPr="00171685">
              <w:rPr>
                <w:sz w:val="24"/>
                <w:szCs w:val="24"/>
              </w:rPr>
              <w:sym w:font="Symbol" w:char="F0B7"/>
            </w:r>
            <w:r w:rsidRPr="00171685">
              <w:rPr>
                <w:rStyle w:val="s1"/>
                <w:sz w:val="24"/>
                <w:szCs w:val="24"/>
              </w:rPr>
              <w:t xml:space="preserve"> </w:t>
            </w:r>
            <w:r w:rsidRPr="00171685">
              <w:rPr>
                <w:sz w:val="24"/>
                <w:szCs w:val="24"/>
              </w:rPr>
              <w:t>Description</w:t>
            </w:r>
            <w:r w:rsidRPr="00171685">
              <w:rPr>
                <w:sz w:val="24"/>
                <w:szCs w:val="24"/>
              </w:rPr>
              <w:t>:</w:t>
            </w:r>
            <w:r w:rsidR="00171685" w:rsidRPr="00171685">
              <w:rPr>
                <w:sz w:val="24"/>
                <w:szCs w:val="24"/>
              </w:rPr>
              <w:t>I made this project for experience purpose</w:t>
            </w:r>
          </w:p>
          <w:p w14:paraId="428EBEE2" w14:textId="4039CB37" w:rsidR="008F2C13" w:rsidRPr="00171685" w:rsidRDefault="008F2C13" w:rsidP="008F2C13">
            <w:pPr>
              <w:pStyle w:val="p1"/>
              <w:rPr>
                <w:sz w:val="24"/>
                <w:szCs w:val="24"/>
              </w:rPr>
            </w:pPr>
            <w:r w:rsidRPr="00171685">
              <w:rPr>
                <w:sz w:val="24"/>
                <w:szCs w:val="24"/>
              </w:rPr>
              <w:sym w:font="Symbol" w:char="F0B7"/>
            </w:r>
            <w:r w:rsidRPr="00171685">
              <w:rPr>
                <w:rStyle w:val="s1"/>
                <w:sz w:val="24"/>
                <w:szCs w:val="24"/>
              </w:rPr>
              <w:t xml:space="preserve"> </w:t>
            </w:r>
            <w:r w:rsidRPr="00171685">
              <w:rPr>
                <w:sz w:val="24"/>
                <w:szCs w:val="24"/>
              </w:rPr>
              <w:t>Technologies Used</w:t>
            </w:r>
            <w:r w:rsidR="00171685" w:rsidRPr="00171685">
              <w:rPr>
                <w:sz w:val="24"/>
                <w:szCs w:val="24"/>
              </w:rPr>
              <w:t>:WD</w:t>
            </w:r>
          </w:p>
          <w:p w14:paraId="171B1FEA" w14:textId="77777777" w:rsidR="008450E9" w:rsidRPr="00171685" w:rsidRDefault="008450E9" w:rsidP="008450E9">
            <w:pPr>
              <w:pStyle w:val="Address"/>
              <w:rPr>
                <w:sz w:val="28"/>
                <w:szCs w:val="28"/>
              </w:rPr>
            </w:pPr>
          </w:p>
          <w:p w14:paraId="63C2D434" w14:textId="77777777" w:rsidR="00171685" w:rsidRPr="00171685" w:rsidRDefault="00171685" w:rsidP="00171685">
            <w:pPr>
              <w:pStyle w:val="p1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71685">
              <w:rPr>
                <w:b/>
                <w:bCs/>
                <w:color w:val="000000" w:themeColor="text1"/>
                <w:sz w:val="22"/>
                <w:szCs w:val="22"/>
              </w:rPr>
              <w:t>Achievements &amp; Certifications</w:t>
            </w:r>
          </w:p>
          <w:p w14:paraId="4453C893" w14:textId="23F0184F" w:rsidR="00171685" w:rsidRPr="00171685" w:rsidRDefault="00171685" w:rsidP="00171685">
            <w:pPr>
              <w:pStyle w:val="p1"/>
              <w:rPr>
                <w:sz w:val="22"/>
                <w:szCs w:val="22"/>
              </w:rPr>
            </w:pPr>
            <w:r w:rsidRPr="00171685">
              <w:rPr>
                <w:sz w:val="22"/>
                <w:szCs w:val="22"/>
              </w:rPr>
              <w:sym w:font="Symbol" w:char="F0B7"/>
            </w:r>
            <w:r w:rsidRPr="00171685">
              <w:rPr>
                <w:rStyle w:val="s1"/>
                <w:sz w:val="22"/>
                <w:szCs w:val="22"/>
              </w:rPr>
              <w:t xml:space="preserve"> </w:t>
            </w:r>
            <w:r w:rsidRPr="00171685">
              <w:rPr>
                <w:sz w:val="22"/>
                <w:szCs w:val="22"/>
              </w:rPr>
              <w:t>Academic or extracurricular achievements</w:t>
            </w:r>
            <w:r>
              <w:rPr>
                <w:sz w:val="22"/>
                <w:szCs w:val="22"/>
              </w:rPr>
              <w:t>:Chess,Cricket</w:t>
            </w:r>
          </w:p>
          <w:p w14:paraId="5D4288A4" w14:textId="4057D308" w:rsidR="00171685" w:rsidRPr="00171685" w:rsidRDefault="00171685" w:rsidP="00171685">
            <w:pPr>
              <w:pStyle w:val="p1"/>
              <w:rPr>
                <w:sz w:val="22"/>
                <w:szCs w:val="22"/>
              </w:rPr>
            </w:pPr>
            <w:r w:rsidRPr="00171685">
              <w:rPr>
                <w:sz w:val="22"/>
                <w:szCs w:val="22"/>
              </w:rPr>
              <w:sym w:font="Symbol" w:char="F0B7"/>
            </w:r>
            <w:r w:rsidRPr="00171685">
              <w:rPr>
                <w:rStyle w:val="s1"/>
                <w:sz w:val="22"/>
                <w:szCs w:val="22"/>
              </w:rPr>
              <w:t xml:space="preserve"> </w:t>
            </w:r>
            <w:r w:rsidRPr="00171685">
              <w:rPr>
                <w:sz w:val="22"/>
                <w:szCs w:val="22"/>
              </w:rPr>
              <w:t>Online certifications or workshops</w:t>
            </w:r>
            <w:r>
              <w:rPr>
                <w:sz w:val="22"/>
                <w:szCs w:val="22"/>
              </w:rPr>
              <w:t>: Science,Maths,Progrmming</w:t>
            </w:r>
          </w:p>
          <w:p w14:paraId="527836B9" w14:textId="77777777" w:rsidR="00171685" w:rsidRDefault="00171685" w:rsidP="00171685">
            <w:pPr>
              <w:pStyle w:val="p1"/>
              <w:rPr>
                <w:sz w:val="28"/>
                <w:szCs w:val="28"/>
              </w:rPr>
            </w:pPr>
          </w:p>
          <w:p w14:paraId="78DC8460" w14:textId="77777777" w:rsidR="00171685" w:rsidRDefault="00171685" w:rsidP="00171685">
            <w:pPr>
              <w:pStyle w:val="p1"/>
              <w:rPr>
                <w:sz w:val="28"/>
                <w:szCs w:val="28"/>
              </w:rPr>
            </w:pPr>
          </w:p>
          <w:p w14:paraId="3021D07C" w14:textId="77777777" w:rsidR="00171685" w:rsidRPr="00171685" w:rsidRDefault="00171685" w:rsidP="00171685">
            <w:pPr>
              <w:pStyle w:val="p1"/>
              <w:rPr>
                <w:sz w:val="28"/>
                <w:szCs w:val="28"/>
              </w:rPr>
            </w:pPr>
          </w:p>
          <w:p w14:paraId="03EAE2A3" w14:textId="793DB266" w:rsidR="00171685" w:rsidRDefault="00171685" w:rsidP="008450E9">
            <w:pPr>
              <w:pStyle w:val="Address"/>
            </w:pPr>
          </w:p>
        </w:tc>
      </w:tr>
      <w:tr w:rsidR="008450E9" w14:paraId="528C8377" w14:textId="77777777" w:rsidTr="008450E9">
        <w:tc>
          <w:tcPr>
            <w:tcW w:w="5000" w:type="pct"/>
          </w:tcPr>
          <w:p w14:paraId="2610189A" w14:textId="0435C18B" w:rsidR="008450E9" w:rsidRDefault="008450E9" w:rsidP="008F2C13">
            <w:r>
              <w:lastRenderedPageBreak/>
              <w:br/>
            </w:r>
          </w:p>
        </w:tc>
      </w:tr>
    </w:tbl>
    <w:p w14:paraId="739C5CEB" w14:textId="77777777" w:rsidR="00C8183F" w:rsidRDefault="00C8183F" w:rsidP="00F5689F"/>
    <w:p w14:paraId="50A5AAC4" w14:textId="77777777" w:rsidR="00340C75" w:rsidRDefault="00340C75" w:rsidP="00F5689F">
      <w:pPr>
        <w:sectPr w:rsidR="00340C75" w:rsidSect="008450E9">
          <w:pgSz w:w="12240" w:h="15840"/>
          <w:pgMar w:top="1080" w:right="734" w:bottom="288" w:left="3398" w:header="720" w:footer="720" w:gutter="0"/>
          <w:cols w:space="720"/>
        </w:sectPr>
      </w:pPr>
    </w:p>
    <w:p w14:paraId="15E20391" w14:textId="77777777" w:rsidR="00340C75" w:rsidRPr="00F5689F" w:rsidRDefault="00340C75" w:rsidP="008F2C13">
      <w:pPr>
        <w:spacing w:after="0"/>
      </w:pPr>
    </w:p>
    <w:sectPr w:rsidR="00340C75" w:rsidRPr="00F5689F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DD2A6" w14:textId="77777777" w:rsidR="00BD1DB4" w:rsidRDefault="00BD1DB4" w:rsidP="00430CE1">
      <w:pPr>
        <w:spacing w:after="0" w:line="240" w:lineRule="auto"/>
      </w:pPr>
      <w:r>
        <w:separator/>
      </w:r>
    </w:p>
  </w:endnote>
  <w:endnote w:type="continuationSeparator" w:id="0">
    <w:p w14:paraId="4EB6590F" w14:textId="77777777" w:rsidR="00BD1DB4" w:rsidRDefault="00BD1DB4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4A72C" w14:textId="77777777" w:rsidR="00BD1DB4" w:rsidRDefault="00BD1DB4" w:rsidP="00430CE1">
      <w:pPr>
        <w:spacing w:after="0" w:line="240" w:lineRule="auto"/>
      </w:pPr>
      <w:r>
        <w:separator/>
      </w:r>
    </w:p>
  </w:footnote>
  <w:footnote w:type="continuationSeparator" w:id="0">
    <w:p w14:paraId="651CFB9E" w14:textId="77777777" w:rsidR="00BD1DB4" w:rsidRDefault="00BD1DB4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0707504">
    <w:abstractNumId w:val="2"/>
  </w:num>
  <w:num w:numId="2" w16cid:durableId="1377587645">
    <w:abstractNumId w:val="5"/>
  </w:num>
  <w:num w:numId="3" w16cid:durableId="1567375028">
    <w:abstractNumId w:val="4"/>
  </w:num>
  <w:num w:numId="4" w16cid:durableId="1024406415">
    <w:abstractNumId w:val="0"/>
  </w:num>
  <w:num w:numId="5" w16cid:durableId="360280300">
    <w:abstractNumId w:val="1"/>
  </w:num>
  <w:num w:numId="6" w16cid:durableId="308487891">
    <w:abstractNumId w:val="6"/>
  </w:num>
  <w:num w:numId="7" w16cid:durableId="716390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13"/>
    <w:rsid w:val="0002118F"/>
    <w:rsid w:val="00060ABC"/>
    <w:rsid w:val="00105B50"/>
    <w:rsid w:val="00171685"/>
    <w:rsid w:val="002963B1"/>
    <w:rsid w:val="002E3E32"/>
    <w:rsid w:val="00301C46"/>
    <w:rsid w:val="00340C75"/>
    <w:rsid w:val="003D29D5"/>
    <w:rsid w:val="003E6D64"/>
    <w:rsid w:val="00430CE1"/>
    <w:rsid w:val="004B4AC2"/>
    <w:rsid w:val="004F639A"/>
    <w:rsid w:val="005D49CA"/>
    <w:rsid w:val="0060466C"/>
    <w:rsid w:val="006404D3"/>
    <w:rsid w:val="007466F4"/>
    <w:rsid w:val="00772544"/>
    <w:rsid w:val="00791BA7"/>
    <w:rsid w:val="007E1988"/>
    <w:rsid w:val="008450E9"/>
    <w:rsid w:val="00851431"/>
    <w:rsid w:val="008539E9"/>
    <w:rsid w:val="0086291E"/>
    <w:rsid w:val="008F2C13"/>
    <w:rsid w:val="0094656D"/>
    <w:rsid w:val="00A635D5"/>
    <w:rsid w:val="00A82D03"/>
    <w:rsid w:val="00B80EE9"/>
    <w:rsid w:val="00BA27F2"/>
    <w:rsid w:val="00BD1DB4"/>
    <w:rsid w:val="00BD5887"/>
    <w:rsid w:val="00C34B4C"/>
    <w:rsid w:val="00C8183F"/>
    <w:rsid w:val="00C83E97"/>
    <w:rsid w:val="00E17478"/>
    <w:rsid w:val="00E6525B"/>
    <w:rsid w:val="00EA35AF"/>
    <w:rsid w:val="00ED6E70"/>
    <w:rsid w:val="00EF10F2"/>
    <w:rsid w:val="00F10BFE"/>
    <w:rsid w:val="00F41ACF"/>
    <w:rsid w:val="00F5689F"/>
    <w:rsid w:val="00F7064C"/>
    <w:rsid w:val="00F90EA8"/>
    <w:rsid w:val="00FB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1C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customStyle="1" w:styleId="p1">
    <w:name w:val="p1"/>
    <w:basedOn w:val="Normal"/>
    <w:rsid w:val="008F2C13"/>
    <w:pPr>
      <w:widowControl/>
      <w:autoSpaceDE/>
      <w:autoSpaceDN/>
      <w:spacing w:after="0" w:line="240" w:lineRule="auto"/>
    </w:pPr>
    <w:rPr>
      <w:rFonts w:ascii="Helvetica" w:eastAsia="Times New Roman" w:hAnsi="Helvetica" w:cs="Times New Roman"/>
      <w:color w:val="000000"/>
      <w:sz w:val="18"/>
      <w:szCs w:val="18"/>
      <w:lang w:val="en-IN" w:eastAsia="en-GB" w:bidi="ar-SA"/>
    </w:rPr>
  </w:style>
  <w:style w:type="character" w:customStyle="1" w:styleId="s1">
    <w:name w:val="s1"/>
    <w:basedOn w:val="DefaultParagraphFont"/>
    <w:rsid w:val="008F2C13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aniruddh/Library/Containers/com.microsoft.Word/Data/Library/Application%20Support/Microsoft/Office/16.0/DTS/Search/%7b30C03B56-CD93-764A-B5B5-459138860547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23B3436470744C9DA9C8B3A7312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751A2-C5EF-EB45-9027-904F33149F0A}"/>
      </w:docPartPr>
      <w:docPartBody>
        <w:p w:rsidR="00000000" w:rsidRDefault="00000000">
          <w:pPr>
            <w:pStyle w:val="2B23B3436470744C9DA9C8B3A73123A5"/>
          </w:pPr>
          <w:r w:rsidRPr="00301C46">
            <w:t xml:space="preserve">taylor@example.com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CD"/>
    <w:rsid w:val="00A915CD"/>
    <w:rsid w:val="00E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5C52E13F2B3F428AF4B4597A2D327E">
    <w:name w:val="045C52E13F2B3F428AF4B4597A2D327E"/>
  </w:style>
  <w:style w:type="paragraph" w:customStyle="1" w:styleId="6F78B492430B2E49804E24D8C1DAD4BA">
    <w:name w:val="6F78B492430B2E49804E24D8C1DAD4BA"/>
  </w:style>
  <w:style w:type="paragraph" w:customStyle="1" w:styleId="E75553B174868346A82A21CEDB72F7D5">
    <w:name w:val="E75553B174868346A82A21CEDB72F7D5"/>
  </w:style>
  <w:style w:type="paragraph" w:customStyle="1" w:styleId="2B23B3436470744C9DA9C8B3A73123A5">
    <w:name w:val="2B23B3436470744C9DA9C8B3A73123A5"/>
  </w:style>
  <w:style w:type="paragraph" w:customStyle="1" w:styleId="D910C0B2AFBF8A42820DB5768056FCF8">
    <w:name w:val="D910C0B2AFBF8A42820DB5768056FCF8"/>
  </w:style>
  <w:style w:type="paragraph" w:customStyle="1" w:styleId="07BF47A82635DA46BD32D291ADC351FD">
    <w:name w:val="07BF47A82635DA46BD32D291ADC351FD"/>
  </w:style>
  <w:style w:type="paragraph" w:customStyle="1" w:styleId="5CE478ABBE9BFA49B1C85700D57C73C8">
    <w:name w:val="5CE478ABBE9BFA49B1C85700D57C73C8"/>
  </w:style>
  <w:style w:type="paragraph" w:customStyle="1" w:styleId="A0E00FE4B51F8D4F8D710A15F07A11CA">
    <w:name w:val="A0E00FE4B51F8D4F8D710A15F07A11CA"/>
  </w:style>
  <w:style w:type="paragraph" w:customStyle="1" w:styleId="35DF19C8B49CE84D9B788FEC08371FB3">
    <w:name w:val="35DF19C8B49CE84D9B788FEC08371FB3"/>
  </w:style>
  <w:style w:type="paragraph" w:customStyle="1" w:styleId="C4E90764B6FF09459C57A1E573E758E1">
    <w:name w:val="C4E90764B6FF09459C57A1E573E758E1"/>
  </w:style>
  <w:style w:type="paragraph" w:customStyle="1" w:styleId="1688C285F728F6498864385B71CA67C5">
    <w:name w:val="1688C285F728F6498864385B71CA67C5"/>
  </w:style>
  <w:style w:type="paragraph" w:customStyle="1" w:styleId="A87CCF0EE59D5D44AB4E67A672C3DA40">
    <w:name w:val="A87CCF0EE59D5D44AB4E67A672C3DA40"/>
  </w:style>
  <w:style w:type="paragraph" w:customStyle="1" w:styleId="C37E97D37AD6674EAD592FCE64642F92">
    <w:name w:val="C37E97D37AD6674EAD592FCE64642F92"/>
  </w:style>
  <w:style w:type="paragraph" w:customStyle="1" w:styleId="014C7FC827A4BA4593BB0601EE108CE0">
    <w:name w:val="014C7FC827A4BA4593BB0601EE108CE0"/>
  </w:style>
  <w:style w:type="paragraph" w:customStyle="1" w:styleId="45564D6C8BA94D4B8890045B231C8F01">
    <w:name w:val="45564D6C8BA94D4B8890045B231C8F01"/>
  </w:style>
  <w:style w:type="paragraph" w:customStyle="1" w:styleId="4BD27DB05AA1EB488BF4386897B1216E">
    <w:name w:val="4BD27DB05AA1EB488BF4386897B1216E"/>
  </w:style>
  <w:style w:type="paragraph" w:customStyle="1" w:styleId="D540889E5CE510469E07F4A7C1E58302">
    <w:name w:val="D540889E5CE510469E07F4A7C1E58302"/>
  </w:style>
  <w:style w:type="paragraph" w:customStyle="1" w:styleId="84F4BBCA2843844EB046255F8A8F976A">
    <w:name w:val="84F4BBCA2843844EB046255F8A8F976A"/>
  </w:style>
  <w:style w:type="paragraph" w:customStyle="1" w:styleId="5C81446DD782CE47885F43CEF2CC9745">
    <w:name w:val="5C81446DD782CE47885F43CEF2CC9745"/>
  </w:style>
  <w:style w:type="paragraph" w:customStyle="1" w:styleId="650B2DCD81DCBE408FB6472E73E35F97">
    <w:name w:val="650B2DCD81DCBE408FB6472E73E35F97"/>
  </w:style>
  <w:style w:type="paragraph" w:customStyle="1" w:styleId="CE8CD05345641B4688ECFD7E077524B2">
    <w:name w:val="CE8CD05345641B4688ECFD7E077524B2"/>
  </w:style>
  <w:style w:type="paragraph" w:customStyle="1" w:styleId="7F55A1EDE1618D48AB4936CB533C6F1D">
    <w:name w:val="7F55A1EDE1618D48AB4936CB533C6F1D"/>
  </w:style>
  <w:style w:type="paragraph" w:customStyle="1" w:styleId="A1BF052080C54944AC37717DD429573B">
    <w:name w:val="A1BF052080C54944AC37717DD429573B"/>
  </w:style>
  <w:style w:type="paragraph" w:customStyle="1" w:styleId="2E7C5FA3738DB543893704F3C1BCA81D">
    <w:name w:val="2E7C5FA3738DB543893704F3C1BCA81D"/>
  </w:style>
  <w:style w:type="paragraph" w:customStyle="1" w:styleId="6A6035EC86A1524CB34F689EDEBCC191">
    <w:name w:val="6A6035EC86A1524CB34F689EDEBCC191"/>
  </w:style>
  <w:style w:type="paragraph" w:customStyle="1" w:styleId="775710EE7F62694B908563B651C48D69">
    <w:name w:val="775710EE7F62694B908563B651C48D69"/>
  </w:style>
  <w:style w:type="paragraph" w:customStyle="1" w:styleId="3E4FE93526A61240BF05B0E8CFF272ED">
    <w:name w:val="3E4FE93526A61240BF05B0E8CFF272ED"/>
  </w:style>
  <w:style w:type="paragraph" w:customStyle="1" w:styleId="9552618B680F65438D308F8F9DD957A7">
    <w:name w:val="9552618B680F65438D308F8F9DD957A7"/>
  </w:style>
  <w:style w:type="paragraph" w:customStyle="1" w:styleId="AE4050F5B9C5A949BE42BBBC6D927080">
    <w:name w:val="AE4050F5B9C5A949BE42BBBC6D927080"/>
  </w:style>
  <w:style w:type="paragraph" w:customStyle="1" w:styleId="B572AA8BBEDCF54EBFAAE5DBDC791B00">
    <w:name w:val="B572AA8BBEDCF54EBFAAE5DBDC791B00"/>
  </w:style>
  <w:style w:type="paragraph" w:customStyle="1" w:styleId="5722FC84E2744642A09EBFF519BB7EEB">
    <w:name w:val="5722FC84E2744642A09EBFF519BB7EEB"/>
  </w:style>
  <w:style w:type="paragraph" w:customStyle="1" w:styleId="0EB1E113B09E9E42B95030D1F42C31F9">
    <w:name w:val="0EB1E113B09E9E42B95030D1F42C31F9"/>
  </w:style>
  <w:style w:type="paragraph" w:customStyle="1" w:styleId="B8FEEBBDCBEADE429D021056EF472951">
    <w:name w:val="B8FEEBBDCBEADE429D021056EF472951"/>
  </w:style>
  <w:style w:type="paragraph" w:customStyle="1" w:styleId="17B8008145983848BE37E53F143363BA">
    <w:name w:val="17B8008145983848BE37E53F143363BA"/>
  </w:style>
  <w:style w:type="paragraph" w:customStyle="1" w:styleId="5D7F070E7B022942A946A0E0D2E9ED9E">
    <w:name w:val="5D7F070E7B022942A946A0E0D2E9ED9E"/>
  </w:style>
  <w:style w:type="paragraph" w:customStyle="1" w:styleId="23137081F496FC4EAE84CE4DADB1768B">
    <w:name w:val="23137081F496FC4EAE84CE4DADB1768B"/>
  </w:style>
  <w:style w:type="paragraph" w:customStyle="1" w:styleId="1A5BCB80F8C97246983B861C0FEF5BD4">
    <w:name w:val="1A5BCB80F8C97246983B861C0FEF5BD4"/>
  </w:style>
  <w:style w:type="paragraph" w:customStyle="1" w:styleId="D80F9776AC58C24694BFA6148778E176">
    <w:name w:val="D80F9776AC58C24694BFA6148778E176"/>
  </w:style>
  <w:style w:type="paragraph" w:customStyle="1" w:styleId="4A2C31E00B8E3F4691FC94C4EDA3C444">
    <w:name w:val="4A2C31E00B8E3F4691FC94C4EDA3C444"/>
  </w:style>
  <w:style w:type="paragraph" w:customStyle="1" w:styleId="2ADD1FFA13C54B40A8ABF3DF9B23D7E8">
    <w:name w:val="2ADD1FFA13C54B40A8ABF3DF9B23D7E8"/>
  </w:style>
  <w:style w:type="paragraph" w:customStyle="1" w:styleId="EB0D90093653CF49B70DB43C04E5E5CE">
    <w:name w:val="EB0D90093653CF49B70DB43C04E5E5CE"/>
  </w:style>
  <w:style w:type="paragraph" w:customStyle="1" w:styleId="F9F767AF974FB74FB55C04801E3B25D4">
    <w:name w:val="F9F767AF974FB74FB55C04801E3B2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C0819D-48A4-4A74-92E0-AB7F61C2A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Clean elegant cover letter.dotx</Template>
  <TotalTime>0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2025-07-18T07:33:00Z</dcterms:created>
  <dcterms:modified xsi:type="dcterms:W3CDTF">2025-07-18T08:02:00Z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